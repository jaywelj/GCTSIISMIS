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E0" w:rsidRPr="0061162A" w:rsidRDefault="00A73AE0" w:rsidP="00B52546">
      <w:pPr>
        <w:spacing w:line="360" w:lineRule="auto"/>
        <w:ind w:left="90" w:right="90"/>
        <w:rPr>
          <w:rFonts w:ascii="Times New Roman" w:hAnsi="Times New Roman" w:cs="Times New Roman"/>
        </w:rPr>
      </w:pPr>
    </w:p>
    <w:p w:rsidR="005332B8" w:rsidRPr="0061162A" w:rsidRDefault="005332B8" w:rsidP="00B52546">
      <w:pPr>
        <w:spacing w:line="360" w:lineRule="auto"/>
        <w:ind w:left="90" w:right="90"/>
        <w:rPr>
          <w:rFonts w:ascii="Times New Roman" w:hAnsi="Times New Roman" w:cs="Times New Roman"/>
        </w:rPr>
      </w:pP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32"/>
        </w:rPr>
      </w:pPr>
      <w:r w:rsidRPr="0061162A">
        <w:rPr>
          <w:rFonts w:ascii="Times New Roman" w:hAnsi="Times New Roman" w:cs="Times New Roman"/>
          <w:b/>
          <w:sz w:val="32"/>
        </w:rPr>
        <w:t>&lt;SYSTEM NAME&gt;</w:t>
      </w: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A</w:t>
      </w:r>
      <w:r w:rsidR="00503FE8" w:rsidRPr="0061162A">
        <w:rPr>
          <w:rFonts w:ascii="Times New Roman" w:hAnsi="Times New Roman" w:cs="Times New Roman"/>
          <w:sz w:val="24"/>
        </w:rPr>
        <w:t xml:space="preserve"> System Proposal presented to the </w:t>
      </w: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 xml:space="preserve">Faculty of the College of Computer and </w:t>
      </w:r>
      <w:r w:rsidR="005332B8" w:rsidRPr="0061162A">
        <w:rPr>
          <w:rFonts w:ascii="Times New Roman" w:hAnsi="Times New Roman" w:cs="Times New Roman"/>
          <w:sz w:val="24"/>
        </w:rPr>
        <w:t>Information Sciences,</w:t>
      </w: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Polytechnic University of the Philippines, Sta. Mesa, Manila</w:t>
      </w: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In partial fulfillment for the course</w:t>
      </w: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INTE 3043 – Systems Analysis and Design</w:t>
      </w: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(</w:t>
      </w:r>
      <w:proofErr w:type="gramStart"/>
      <w:r w:rsidRPr="0061162A">
        <w:rPr>
          <w:rFonts w:ascii="Times New Roman" w:hAnsi="Times New Roman" w:cs="Times New Roman"/>
          <w:sz w:val="24"/>
        </w:rPr>
        <w:t>for</w:t>
      </w:r>
      <w:proofErr w:type="gramEnd"/>
      <w:r w:rsidRPr="0061162A">
        <w:rPr>
          <w:rFonts w:ascii="Times New Roman" w:hAnsi="Times New Roman" w:cs="Times New Roman"/>
          <w:sz w:val="24"/>
        </w:rPr>
        <w:t xml:space="preserve"> SAD)</w:t>
      </w: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  <w:highlight w:val="yellow"/>
        </w:rPr>
      </w:pPr>
      <w:r w:rsidRPr="0061162A">
        <w:rPr>
          <w:rFonts w:ascii="Times New Roman" w:hAnsi="Times New Roman" w:cs="Times New Roman"/>
          <w:sz w:val="24"/>
          <w:highlight w:val="yellow"/>
        </w:rPr>
        <w:t>In partial fulfillment for the degree</w:t>
      </w: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  <w:highlight w:val="yellow"/>
        </w:rPr>
      </w:pPr>
      <w:r w:rsidRPr="0061162A">
        <w:rPr>
          <w:rFonts w:ascii="Times New Roman" w:hAnsi="Times New Roman" w:cs="Times New Roman"/>
          <w:sz w:val="24"/>
          <w:highlight w:val="yellow"/>
        </w:rPr>
        <w:t>Bachelor of Science in Information Technology</w:t>
      </w: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  <w:highlight w:val="yellow"/>
        </w:rPr>
        <w:t>(</w:t>
      </w:r>
      <w:proofErr w:type="gramStart"/>
      <w:r w:rsidRPr="0061162A">
        <w:rPr>
          <w:rFonts w:ascii="Times New Roman" w:hAnsi="Times New Roman" w:cs="Times New Roman"/>
          <w:sz w:val="24"/>
          <w:highlight w:val="yellow"/>
        </w:rPr>
        <w:t>for</w:t>
      </w:r>
      <w:proofErr w:type="gramEnd"/>
      <w:r w:rsidRPr="0061162A">
        <w:rPr>
          <w:rFonts w:ascii="Times New Roman" w:hAnsi="Times New Roman" w:cs="Times New Roman"/>
          <w:sz w:val="24"/>
          <w:highlight w:val="yellow"/>
        </w:rPr>
        <w:t xml:space="preserve"> Capstone)</w:t>
      </w:r>
    </w:p>
    <w:p w:rsidR="00B52546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</w:p>
    <w:p w:rsidR="005332B8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sz w:val="24"/>
        </w:rPr>
      </w:pPr>
      <w:r w:rsidRPr="0061162A">
        <w:rPr>
          <w:rFonts w:ascii="Times New Roman" w:hAnsi="Times New Roman" w:cs="Times New Roman"/>
          <w:sz w:val="24"/>
        </w:rPr>
        <w:t>&lt;</w:t>
      </w:r>
      <w:r w:rsidR="005332B8" w:rsidRPr="0061162A">
        <w:rPr>
          <w:rFonts w:ascii="Times New Roman" w:hAnsi="Times New Roman" w:cs="Times New Roman"/>
          <w:sz w:val="24"/>
        </w:rPr>
        <w:t>Last Name, Firs</w:t>
      </w:r>
      <w:r w:rsidRPr="0061162A">
        <w:rPr>
          <w:rFonts w:ascii="Times New Roman" w:hAnsi="Times New Roman" w:cs="Times New Roman"/>
          <w:sz w:val="24"/>
        </w:rPr>
        <w:t>t M.I – alphabetically arranged&gt;</w:t>
      </w: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i/>
          <w:sz w:val="24"/>
        </w:rPr>
      </w:pPr>
      <w:r w:rsidRPr="0061162A">
        <w:rPr>
          <w:rFonts w:ascii="Times New Roman" w:hAnsi="Times New Roman" w:cs="Times New Roman"/>
          <w:b/>
          <w:i/>
          <w:sz w:val="24"/>
        </w:rPr>
        <w:t>Proponents</w:t>
      </w: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i/>
          <w:sz w:val="24"/>
        </w:rPr>
      </w:pPr>
    </w:p>
    <w:p w:rsidR="005332B8" w:rsidRPr="0061162A" w:rsidRDefault="005332B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i/>
          <w:sz w:val="24"/>
        </w:rPr>
      </w:pPr>
    </w:p>
    <w:p w:rsidR="005332B8" w:rsidRPr="0061162A" w:rsidRDefault="00B52546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4"/>
        </w:rPr>
      </w:pPr>
      <w:r w:rsidRPr="0061162A">
        <w:rPr>
          <w:rFonts w:ascii="Times New Roman" w:hAnsi="Times New Roman" w:cs="Times New Roman"/>
          <w:b/>
          <w:sz w:val="24"/>
        </w:rPr>
        <w:t>&lt;Month&gt;</w:t>
      </w:r>
      <w:r w:rsidR="005332B8" w:rsidRPr="0061162A">
        <w:rPr>
          <w:rFonts w:ascii="Times New Roman" w:hAnsi="Times New Roman" w:cs="Times New Roman"/>
          <w:b/>
          <w:sz w:val="24"/>
        </w:rPr>
        <w:t xml:space="preserve">, </w:t>
      </w:r>
      <w:r w:rsidRPr="0061162A">
        <w:rPr>
          <w:rFonts w:ascii="Times New Roman" w:hAnsi="Times New Roman" w:cs="Times New Roman"/>
          <w:b/>
          <w:sz w:val="24"/>
        </w:rPr>
        <w:t>&lt;Year&gt;</w:t>
      </w: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8"/>
        </w:rPr>
      </w:pP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8"/>
        </w:rPr>
      </w:pP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8"/>
        </w:rPr>
      </w:pPr>
    </w:p>
    <w:p w:rsidR="00503FE8" w:rsidRPr="0061162A" w:rsidRDefault="00503FE8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8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162A">
        <w:rPr>
          <w:rFonts w:ascii="Times New Roman" w:hAnsi="Times New Roman" w:cs="Times New Roman"/>
          <w:b/>
          <w:sz w:val="24"/>
          <w:szCs w:val="24"/>
        </w:rPr>
        <w:lastRenderedPageBreak/>
        <w:t>SAD/CAPSTONE PROJECT DOCUMENTATION OUTLINE (with brief description enclosed in parenthesis not be included in the documentation)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Title Page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 xml:space="preserve">Executive Summary (Abstract – </w:t>
      </w:r>
      <w:r w:rsidRPr="004301CD">
        <w:rPr>
          <w:rFonts w:ascii="Times New Roman" w:hAnsi="Times New Roman" w:cs="Times New Roman"/>
          <w:sz w:val="24"/>
          <w:szCs w:val="24"/>
          <w:highlight w:val="yellow"/>
        </w:rPr>
        <w:t>for Capstone only</w:t>
      </w:r>
      <w:bookmarkStart w:id="0" w:name="_GoBack"/>
      <w:bookmarkEnd w:id="0"/>
      <w:r w:rsidRPr="0061162A">
        <w:rPr>
          <w:rFonts w:ascii="Times New Roman" w:hAnsi="Times New Roman" w:cs="Times New Roman"/>
          <w:sz w:val="24"/>
          <w:szCs w:val="24"/>
        </w:rPr>
        <w:t>)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Table of Contents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List of Figures, Tables, Notations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89975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6593" w:rsidRPr="0061162A" w:rsidRDefault="00D56593" w:rsidP="00D56593">
          <w:pPr>
            <w:pStyle w:val="TOCHeading"/>
            <w:jc w:val="center"/>
            <w:rPr>
              <w:rFonts w:ascii="Times New Roman" w:hAnsi="Times New Roman" w:cs="Times New Roman"/>
              <w:b/>
              <w:caps/>
              <w:color w:val="auto"/>
              <w:sz w:val="30"/>
            </w:rPr>
          </w:pPr>
          <w:r w:rsidRPr="0061162A">
            <w:rPr>
              <w:rFonts w:ascii="Times New Roman" w:hAnsi="Times New Roman" w:cs="Times New Roman"/>
              <w:b/>
              <w:caps/>
              <w:color w:val="auto"/>
              <w:sz w:val="30"/>
            </w:rPr>
            <w:t>Table of Contents</w:t>
          </w:r>
        </w:p>
        <w:p w:rsidR="00D56593" w:rsidRPr="0061162A" w:rsidRDefault="00D56593" w:rsidP="00D56593">
          <w:pPr>
            <w:rPr>
              <w:rFonts w:ascii="Times New Roman" w:hAnsi="Times New Roman" w:cs="Times New Roman"/>
            </w:rPr>
          </w:pPr>
        </w:p>
        <w:p w:rsidR="00DD2535" w:rsidRDefault="00D5659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6116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16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16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5103562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Chapter 1 – Introduction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_Toc505103562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3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Project Context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_Toc505103563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4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Technical Background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_Toc505103564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5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1.2.1.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Equipment/Hardware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_Toc505103565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6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1.2.2.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_Toc505103566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7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1.2.3.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Peopleware/Manpower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_Toc505103567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8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1.2.4.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Network Infrastructure/Architecture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_Toc505103568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69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1.2.5.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Storage, Backup and Recovery Procedure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_Toc505103569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0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1.2.6.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Security Procedures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_Toc505103570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1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1.2.7.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Policies and Procedures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_Toc505103571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2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1.2.8.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Data and Process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_Toc505103572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3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Problem Analysis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_Toc505103573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4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1.3.1.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Fishbone Diagram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_Toc505103574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5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1.3.2.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Problem and Solution Statement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_Toc505103575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6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1.3.3.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Problem – Requirements Matrix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_Toc505103576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7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1.4.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Purpose and Description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_Toc505103577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8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1.5.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Specific Objectives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_Toc505103578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5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79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1.6.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Scope and Limitations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_Toc505103579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6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580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Chapter 2 – Review of Related Literature/Systems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_Toc505103580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7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581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Chapter 3 – Methodology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_Toc505103581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2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3.1.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Requirements Analysis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_Toc505103582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3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Requirements – Features Matrix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_Toc505103583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4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_Toc505103584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5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Use Case Report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_Toc505103585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6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3.2.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Design Specifications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_Toc505103586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7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3.2.1.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_Toc505103587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8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3.2.2.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_Toc505103588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89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3.2.3.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GUI Design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_Toc505103589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0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3.2.4.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Database Schema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_Toc505103590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1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3.2.5.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Data Dictionary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_Toc505103591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2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3.3.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Development Methodology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_Toc505103592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3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3.3.1.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Process Model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_Toc505103593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4" w:history="1"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3.3.2.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noProof/>
              </w:rPr>
              <w:t>Development Tools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_Toc505103594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5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3.4.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Test Methodology/Procedures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_Toc505103595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6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3.5.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System Requirements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_Toc505103596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7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3.6.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Quality Plan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_Toc505103597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8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05103598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noProof/>
              </w:rPr>
              <w:t>3.7.</w:t>
            </w:r>
            <w:r w:rsidR="00DD2535">
              <w:rPr>
                <w:rFonts w:eastAsiaTheme="minorEastAsia"/>
                <w:noProof/>
              </w:rPr>
              <w:tab/>
            </w:r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Evaluation Plan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_Toc505103598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9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599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Chapter 4 – Results and Discussion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_Toc505103599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10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600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Chapter 5 – Conclusions and Recommendations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_Toc505103600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11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601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References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_Toc505103601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12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D2535" w:rsidRDefault="00F564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5103602" w:history="1">
            <w:r w:rsidR="00DD2535" w:rsidRPr="00B3040F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Appendices</w:t>
            </w:r>
            <w:r w:rsidR="00DD2535">
              <w:rPr>
                <w:noProof/>
                <w:webHidden/>
              </w:rPr>
              <w:tab/>
            </w:r>
            <w:r w:rsidR="00DD2535">
              <w:rPr>
                <w:noProof/>
                <w:webHidden/>
              </w:rPr>
              <w:fldChar w:fldCharType="begin"/>
            </w:r>
            <w:r w:rsidR="00DD2535">
              <w:rPr>
                <w:noProof/>
                <w:webHidden/>
              </w:rPr>
              <w:instrText xml:space="preserve"> PAGEREF _Toc505103602 \h </w:instrText>
            </w:r>
            <w:r w:rsidR="00DD2535">
              <w:rPr>
                <w:noProof/>
                <w:webHidden/>
              </w:rPr>
            </w:r>
            <w:r w:rsidR="00DD2535">
              <w:rPr>
                <w:noProof/>
                <w:webHidden/>
              </w:rPr>
              <w:fldChar w:fldCharType="separate"/>
            </w:r>
            <w:r w:rsidR="00DD2535">
              <w:rPr>
                <w:noProof/>
                <w:webHidden/>
              </w:rPr>
              <w:t>13</w:t>
            </w:r>
            <w:r w:rsidR="00DD2535">
              <w:rPr>
                <w:noProof/>
                <w:webHidden/>
              </w:rPr>
              <w:fldChar w:fldCharType="end"/>
            </w:r>
          </w:hyperlink>
        </w:p>
        <w:p w:rsidR="00D56593" w:rsidRPr="0061162A" w:rsidRDefault="00D56593">
          <w:pPr>
            <w:rPr>
              <w:rFonts w:ascii="Times New Roman" w:hAnsi="Times New Roman" w:cs="Times New Roman"/>
            </w:rPr>
          </w:pPr>
          <w:r w:rsidRPr="0061162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593" w:rsidRPr="0061162A" w:rsidRDefault="00D56593" w:rsidP="00D56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D56593">
      <w:pPr>
        <w:pStyle w:val="Heading1"/>
        <w:jc w:val="center"/>
        <w:rPr>
          <w:rFonts w:ascii="Times New Roman" w:hAnsi="Times New Roman" w:cs="Times New Roman"/>
          <w:b/>
          <w:caps/>
          <w:color w:val="auto"/>
          <w:sz w:val="28"/>
        </w:rPr>
      </w:pPr>
      <w:bookmarkStart w:id="1" w:name="_Toc505103562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>Chapter 1 – Introduction</w:t>
      </w:r>
      <w:bookmarkEnd w:id="1"/>
    </w:p>
    <w:p w:rsidR="00B52546" w:rsidRPr="0061162A" w:rsidRDefault="00B52546" w:rsidP="00B52546">
      <w:pPr>
        <w:spacing w:line="360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630BF1" w:rsidRPr="0061162A" w:rsidRDefault="00F364BD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505103563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Project Context</w:t>
      </w:r>
      <w:bookmarkEnd w:id="2"/>
      <w:r w:rsidRPr="0061162A">
        <w:rPr>
          <w:rFonts w:ascii="Times New Roman" w:hAnsi="Times New Roman" w:cs="Times New Roman"/>
          <w:sz w:val="24"/>
          <w:szCs w:val="24"/>
        </w:rPr>
        <w:t xml:space="preserve"> (Background of the project/company including organizational profile)</w:t>
      </w:r>
    </w:p>
    <w:p w:rsidR="00B52546" w:rsidRPr="0061162A" w:rsidRDefault="00B52546" w:rsidP="00B5254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52546" w:rsidRPr="0061162A" w:rsidRDefault="00B52546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505103564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Technical Background</w:t>
      </w:r>
      <w:bookmarkEnd w:id="3"/>
      <w:r w:rsidRPr="0061162A">
        <w:rPr>
          <w:rFonts w:ascii="Times New Roman" w:hAnsi="Times New Roman" w:cs="Times New Roman"/>
          <w:sz w:val="24"/>
          <w:szCs w:val="24"/>
        </w:rPr>
        <w:t xml:space="preserve"> (Environment)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505103565"/>
      <w:r w:rsidRPr="0061162A">
        <w:rPr>
          <w:rStyle w:val="Heading3Char"/>
          <w:rFonts w:ascii="Times New Roman" w:hAnsi="Times New Roman" w:cs="Times New Roman"/>
          <w:color w:val="auto"/>
        </w:rPr>
        <w:t>Equipment/Hardware</w:t>
      </w:r>
      <w:bookmarkEnd w:id="4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505103566"/>
      <w:r w:rsidRPr="0061162A">
        <w:rPr>
          <w:rStyle w:val="Heading3Char"/>
          <w:rFonts w:ascii="Times New Roman" w:hAnsi="Times New Roman" w:cs="Times New Roman"/>
          <w:color w:val="auto"/>
        </w:rPr>
        <w:t>Software</w:t>
      </w:r>
      <w:bookmarkEnd w:id="5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505103567"/>
      <w:proofErr w:type="spellStart"/>
      <w:r w:rsidRPr="0061162A">
        <w:rPr>
          <w:rStyle w:val="Heading3Char"/>
          <w:rFonts w:ascii="Times New Roman" w:hAnsi="Times New Roman" w:cs="Times New Roman"/>
          <w:color w:val="auto"/>
        </w:rPr>
        <w:t>Peopleware</w:t>
      </w:r>
      <w:proofErr w:type="spellEnd"/>
      <w:r w:rsidRPr="0061162A">
        <w:rPr>
          <w:rStyle w:val="Heading3Char"/>
          <w:rFonts w:ascii="Times New Roman" w:hAnsi="Times New Roman" w:cs="Times New Roman"/>
          <w:color w:val="auto"/>
        </w:rPr>
        <w:t>/Manpower</w:t>
      </w:r>
      <w:bookmarkEnd w:id="6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505103568"/>
      <w:r w:rsidRPr="0061162A">
        <w:rPr>
          <w:rStyle w:val="Heading3Char"/>
          <w:rFonts w:ascii="Times New Roman" w:hAnsi="Times New Roman" w:cs="Times New Roman"/>
          <w:color w:val="auto"/>
        </w:rPr>
        <w:t>Network Infrastructure/Architecture</w:t>
      </w:r>
      <w:bookmarkEnd w:id="7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505103569"/>
      <w:r w:rsidRPr="0061162A">
        <w:rPr>
          <w:rStyle w:val="Heading3Char"/>
          <w:rFonts w:ascii="Times New Roman" w:hAnsi="Times New Roman" w:cs="Times New Roman"/>
          <w:color w:val="auto"/>
        </w:rPr>
        <w:t>Storage, Backup and Recovery Procedure</w:t>
      </w:r>
      <w:bookmarkEnd w:id="8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505103570"/>
      <w:r w:rsidRPr="0061162A">
        <w:rPr>
          <w:rStyle w:val="Heading3Char"/>
          <w:rFonts w:ascii="Times New Roman" w:hAnsi="Times New Roman" w:cs="Times New Roman"/>
          <w:color w:val="auto"/>
        </w:rPr>
        <w:t>Security Procedures</w:t>
      </w:r>
      <w:bookmarkEnd w:id="9"/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Toc505103571"/>
      <w:r w:rsidRPr="0061162A">
        <w:rPr>
          <w:rStyle w:val="Heading3Char"/>
          <w:rFonts w:ascii="Times New Roman" w:hAnsi="Times New Roman" w:cs="Times New Roman"/>
          <w:color w:val="auto"/>
        </w:rPr>
        <w:t>Policies and Procedures</w:t>
      </w:r>
      <w:bookmarkEnd w:id="10"/>
      <w:r w:rsidRPr="0061162A">
        <w:rPr>
          <w:rFonts w:ascii="Times New Roman" w:hAnsi="Times New Roman" w:cs="Times New Roman"/>
          <w:sz w:val="24"/>
          <w:szCs w:val="24"/>
        </w:rPr>
        <w:t xml:space="preserve"> (may include DFD if applicable)</w:t>
      </w:r>
      <w:r w:rsidR="00D56593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505103572"/>
      <w:r w:rsidRPr="0061162A">
        <w:rPr>
          <w:rStyle w:val="Heading3Char"/>
          <w:rFonts w:ascii="Times New Roman" w:hAnsi="Times New Roman" w:cs="Times New Roman"/>
          <w:color w:val="auto"/>
        </w:rPr>
        <w:t>Data and Process</w:t>
      </w:r>
      <w:bookmarkEnd w:id="11"/>
      <w:r w:rsidRPr="0061162A">
        <w:rPr>
          <w:rFonts w:ascii="Times New Roman" w:hAnsi="Times New Roman" w:cs="Times New Roman"/>
          <w:sz w:val="24"/>
          <w:szCs w:val="24"/>
        </w:rPr>
        <w:t xml:space="preserve"> (if applicable)</w:t>
      </w:r>
    </w:p>
    <w:p w:rsidR="00B52546" w:rsidRPr="0061162A" w:rsidRDefault="00B52546" w:rsidP="00B52546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B52546" w:rsidRPr="0061162A" w:rsidRDefault="00B52546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505103573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Problem Analysis</w:t>
      </w:r>
      <w:bookmarkEnd w:id="12"/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bookmarkStart w:id="13" w:name="_Toc505103574"/>
      <w:r w:rsidRPr="0061162A">
        <w:rPr>
          <w:rStyle w:val="Heading3Char"/>
          <w:rFonts w:ascii="Times New Roman" w:hAnsi="Times New Roman" w:cs="Times New Roman"/>
          <w:color w:val="auto"/>
        </w:rPr>
        <w:t>Fishbone Diagram</w:t>
      </w:r>
      <w:bookmarkEnd w:id="13"/>
      <w:r w:rsidRPr="0061162A">
        <w:rPr>
          <w:rFonts w:ascii="Times New Roman" w:hAnsi="Times New Roman" w:cs="Times New Roman"/>
          <w:sz w:val="24"/>
          <w:szCs w:val="24"/>
        </w:rPr>
        <w:t xml:space="preserve"> (diagram with textual /narrative discussion)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bookmarkStart w:id="14" w:name="_Toc505103575"/>
      <w:r w:rsidRPr="0061162A">
        <w:rPr>
          <w:rStyle w:val="Heading3Char"/>
          <w:rFonts w:ascii="Times New Roman" w:hAnsi="Times New Roman" w:cs="Times New Roman"/>
          <w:color w:val="auto"/>
        </w:rPr>
        <w:t>Problem and Solution Statement</w:t>
      </w:r>
      <w:bookmarkEnd w:id="14"/>
      <w:r w:rsidRPr="0061162A">
        <w:rPr>
          <w:rFonts w:ascii="Times New Roman" w:hAnsi="Times New Roman" w:cs="Times New Roman"/>
          <w:sz w:val="24"/>
          <w:szCs w:val="24"/>
        </w:rPr>
        <w:t xml:space="preserve"> (formal statement of root of the problem derived from the fishbone analysis and proposed IT-related solution to address the problem identified)</w:t>
      </w:r>
    </w:p>
    <w:p w:rsidR="00B52546" w:rsidRPr="0061162A" w:rsidRDefault="00B52546" w:rsidP="00B52546">
      <w:pPr>
        <w:pStyle w:val="ListParagraph"/>
        <w:numPr>
          <w:ilvl w:val="2"/>
          <w:numId w:val="38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505103576"/>
      <w:r w:rsidRPr="0061162A">
        <w:rPr>
          <w:rStyle w:val="Heading3Char"/>
          <w:rFonts w:ascii="Times New Roman" w:hAnsi="Times New Roman" w:cs="Times New Roman"/>
          <w:color w:val="auto"/>
        </w:rPr>
        <w:t>Problem – Requirements Matrix</w:t>
      </w:r>
      <w:bookmarkEnd w:id="15"/>
      <w:r w:rsidRPr="0061162A">
        <w:rPr>
          <w:rFonts w:ascii="Times New Roman" w:hAnsi="Times New Roman" w:cs="Times New Roman"/>
          <w:sz w:val="24"/>
          <w:szCs w:val="24"/>
        </w:rPr>
        <w:t xml:space="preserve"> (Mapping of list of problems to requirements that will address the problem/s)</w:t>
      </w:r>
    </w:p>
    <w:p w:rsidR="00B52546" w:rsidRPr="0061162A" w:rsidRDefault="00B52546" w:rsidP="00B5254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52546" w:rsidRPr="0061162A" w:rsidRDefault="00B52546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505103577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Purpose and Description</w:t>
      </w:r>
      <w:bookmarkEnd w:id="16"/>
      <w:r w:rsidRPr="0061162A">
        <w:rPr>
          <w:rFonts w:ascii="Times New Roman" w:hAnsi="Times New Roman" w:cs="Times New Roman"/>
          <w:sz w:val="24"/>
          <w:szCs w:val="24"/>
        </w:rPr>
        <w:t xml:space="preserve"> (To propose a solution to…)</w:t>
      </w:r>
    </w:p>
    <w:p w:rsidR="00B52546" w:rsidRPr="0061162A" w:rsidRDefault="00B52546" w:rsidP="00B5254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505103578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Specific Objectives</w:t>
      </w:r>
      <w:bookmarkEnd w:id="17"/>
      <w:r w:rsidR="00BB0602" w:rsidRPr="0061162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52546" w:rsidRPr="0061162A" w:rsidRDefault="00B52546" w:rsidP="00B5254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To enumerate the problems…</w:t>
      </w:r>
    </w:p>
    <w:p w:rsidR="00B52546" w:rsidRPr="0061162A" w:rsidRDefault="00B52546" w:rsidP="00B5254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To evaluate the existing…</w:t>
      </w:r>
    </w:p>
    <w:p w:rsidR="00B52546" w:rsidRPr="0061162A" w:rsidRDefault="00B52546" w:rsidP="00B5254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To propose a …</w:t>
      </w:r>
    </w:p>
    <w:p w:rsidR="00B52546" w:rsidRPr="0061162A" w:rsidRDefault="00B52546" w:rsidP="00B5254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lastRenderedPageBreak/>
        <w:t>To identify the requirements of the proposed …</w:t>
      </w:r>
    </w:p>
    <w:p w:rsidR="00B52546" w:rsidRPr="0061162A" w:rsidRDefault="00B52546" w:rsidP="00B5254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To design a …</w:t>
      </w:r>
    </w:p>
    <w:p w:rsidR="00B52546" w:rsidRPr="0061162A" w:rsidRDefault="00B52546" w:rsidP="00B525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2546" w:rsidRPr="0061162A" w:rsidRDefault="00B52546" w:rsidP="00B52546">
      <w:pPr>
        <w:pStyle w:val="ListParagraph"/>
        <w:numPr>
          <w:ilvl w:val="1"/>
          <w:numId w:val="3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505103579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Scope and Limitations</w:t>
      </w:r>
      <w:bookmarkEnd w:id="18"/>
      <w:r w:rsidRPr="0061162A">
        <w:rPr>
          <w:rFonts w:ascii="Times New Roman" w:hAnsi="Times New Roman" w:cs="Times New Roman"/>
          <w:sz w:val="24"/>
          <w:szCs w:val="24"/>
        </w:rPr>
        <w:t xml:space="preserve"> (of the problem domain)</w:t>
      </w:r>
    </w:p>
    <w:p w:rsidR="00630BF1" w:rsidRPr="0061162A" w:rsidRDefault="00630BF1" w:rsidP="00B5254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B52546" w:rsidRPr="0061162A" w:rsidRDefault="00B52546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F364BD" w:rsidRPr="0061162A" w:rsidRDefault="00F364BD" w:rsidP="00BB0602">
      <w:pPr>
        <w:pStyle w:val="Heading1"/>
        <w:jc w:val="center"/>
        <w:rPr>
          <w:rFonts w:ascii="Times New Roman" w:hAnsi="Times New Roman" w:cs="Times New Roman"/>
          <w:b/>
          <w:caps/>
          <w:color w:val="auto"/>
          <w:sz w:val="28"/>
        </w:rPr>
      </w:pPr>
      <w:bookmarkStart w:id="19" w:name="_Toc505103580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>Chapter 2</w:t>
      </w:r>
      <w:r w:rsidR="00630BF1"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–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Review</w:t>
      </w:r>
      <w:r w:rsidR="00630BF1"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of Related Literature/Systems</w:t>
      </w:r>
      <w:bookmarkEnd w:id="19"/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(narrative and thematically arranged reflecting the proponent’s knowledge of the solution domain based on critical analysis of existing literature/systems to identify basic requirements, innovative features and possible improvements on existing technologies/systems)</w:t>
      </w: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F364BD" w:rsidP="00BB0602">
      <w:pPr>
        <w:pStyle w:val="Heading1"/>
        <w:tabs>
          <w:tab w:val="left" w:pos="540"/>
        </w:tabs>
        <w:jc w:val="center"/>
        <w:rPr>
          <w:rFonts w:ascii="Times New Roman" w:hAnsi="Times New Roman" w:cs="Times New Roman"/>
          <w:b/>
          <w:caps/>
          <w:color w:val="auto"/>
          <w:sz w:val="28"/>
        </w:rPr>
      </w:pPr>
      <w:bookmarkStart w:id="20" w:name="_Toc505103581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>Chapter 3</w:t>
      </w:r>
      <w:r w:rsidR="00630BF1"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–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Methodology</w:t>
      </w:r>
      <w:bookmarkEnd w:id="20"/>
    </w:p>
    <w:p w:rsidR="00630BF1" w:rsidRPr="0061162A" w:rsidRDefault="00630BF1" w:rsidP="00B5254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</w:rPr>
      </w:pPr>
    </w:p>
    <w:p w:rsidR="00630BF1" w:rsidRPr="0061162A" w:rsidRDefault="00F364BD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b/>
          <w:caps/>
          <w:sz w:val="24"/>
          <w:szCs w:val="24"/>
        </w:rPr>
      </w:pPr>
      <w:bookmarkStart w:id="21" w:name="_Toc505103582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Requirements Analysis</w:t>
      </w:r>
      <w:bookmarkEnd w:id="21"/>
      <w:r w:rsidR="00FD2326" w:rsidRPr="0061162A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:rsidR="00630BF1" w:rsidRPr="0061162A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2" w:name="_Toc505103583"/>
      <w:r w:rsidRPr="0061162A">
        <w:rPr>
          <w:rStyle w:val="Heading3Char"/>
          <w:rFonts w:ascii="Times New Roman" w:hAnsi="Times New Roman" w:cs="Times New Roman"/>
          <w:color w:val="auto"/>
        </w:rPr>
        <w:t>Requirements – Features Matrix</w:t>
      </w:r>
      <w:bookmarkEnd w:id="22"/>
      <w:r w:rsidR="00FD2326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F1" w:rsidRPr="0061162A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3" w:name="_Toc505103584"/>
      <w:r w:rsidRPr="0061162A">
        <w:rPr>
          <w:rStyle w:val="Heading3Char"/>
          <w:rFonts w:ascii="Times New Roman" w:hAnsi="Times New Roman" w:cs="Times New Roman"/>
          <w:color w:val="auto"/>
        </w:rPr>
        <w:t>Use Case Diagram</w:t>
      </w:r>
      <w:bookmarkEnd w:id="23"/>
      <w:r w:rsidR="00FD2326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F1" w:rsidRPr="0061162A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4" w:name="_Toc505103585"/>
      <w:r w:rsidRPr="0061162A">
        <w:rPr>
          <w:rStyle w:val="Heading3Char"/>
          <w:rFonts w:ascii="Times New Roman" w:hAnsi="Times New Roman" w:cs="Times New Roman"/>
          <w:color w:val="auto"/>
        </w:rPr>
        <w:t>Use Case Report</w:t>
      </w:r>
      <w:bookmarkEnd w:id="24"/>
      <w:r w:rsidR="00FD2326" w:rsidRPr="00611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F1" w:rsidRPr="0061162A" w:rsidRDefault="00630BF1" w:rsidP="00B52546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b/>
          <w:caps/>
          <w:sz w:val="24"/>
          <w:szCs w:val="24"/>
        </w:rPr>
      </w:pPr>
      <w:bookmarkStart w:id="25" w:name="_Toc505103586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Design Specifications</w:t>
      </w:r>
      <w:bookmarkEnd w:id="25"/>
      <w:r w:rsidR="00FD2326" w:rsidRPr="0061162A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:rsidR="00630BF1" w:rsidRPr="00B1028F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6" w:name="_Toc505103587"/>
      <w:r w:rsidRPr="00B1028F">
        <w:rPr>
          <w:rStyle w:val="Heading3Char"/>
          <w:rFonts w:ascii="Times New Roman" w:hAnsi="Times New Roman" w:cs="Times New Roman"/>
          <w:color w:val="auto"/>
        </w:rPr>
        <w:t>Activity Diagram</w:t>
      </w:r>
      <w:bookmarkEnd w:id="26"/>
      <w:r w:rsidRPr="00B1028F">
        <w:rPr>
          <w:rFonts w:ascii="Times New Roman" w:hAnsi="Times New Roman" w:cs="Times New Roman"/>
          <w:sz w:val="24"/>
          <w:szCs w:val="24"/>
        </w:rPr>
        <w:t xml:space="preserve"> (per use case)</w:t>
      </w:r>
    </w:p>
    <w:p w:rsidR="00630BF1" w:rsidRPr="00B1028F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7" w:name="_Toc505103588"/>
      <w:r w:rsidRPr="00B1028F">
        <w:rPr>
          <w:rStyle w:val="Heading3Char"/>
          <w:rFonts w:ascii="Times New Roman" w:hAnsi="Times New Roman" w:cs="Times New Roman"/>
          <w:color w:val="auto"/>
        </w:rPr>
        <w:t>Class Diagram</w:t>
      </w:r>
      <w:bookmarkEnd w:id="27"/>
      <w:r w:rsidRPr="00B1028F">
        <w:rPr>
          <w:rFonts w:ascii="Times New Roman" w:hAnsi="Times New Roman" w:cs="Times New Roman"/>
          <w:sz w:val="24"/>
          <w:szCs w:val="24"/>
        </w:rPr>
        <w:t xml:space="preserve"> (per use case)</w:t>
      </w:r>
    </w:p>
    <w:p w:rsidR="00630BF1" w:rsidRPr="00B1028F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8" w:name="_Toc505103589"/>
      <w:r w:rsidRPr="00B1028F">
        <w:rPr>
          <w:rStyle w:val="Heading3Char"/>
          <w:rFonts w:ascii="Times New Roman" w:hAnsi="Times New Roman" w:cs="Times New Roman"/>
          <w:color w:val="auto"/>
        </w:rPr>
        <w:t>GUI Design</w:t>
      </w:r>
      <w:bookmarkEnd w:id="28"/>
      <w:r w:rsidRPr="00B1028F">
        <w:rPr>
          <w:rFonts w:ascii="Times New Roman" w:hAnsi="Times New Roman" w:cs="Times New Roman"/>
          <w:sz w:val="24"/>
          <w:szCs w:val="24"/>
        </w:rPr>
        <w:t xml:space="preserve"> (screen shots)</w:t>
      </w:r>
    </w:p>
    <w:p w:rsidR="00630BF1" w:rsidRPr="00B1028F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9" w:name="_Toc505103590"/>
      <w:r w:rsidRPr="00B1028F">
        <w:rPr>
          <w:rStyle w:val="Heading3Char"/>
          <w:rFonts w:ascii="Times New Roman" w:hAnsi="Times New Roman" w:cs="Times New Roman"/>
          <w:color w:val="auto"/>
        </w:rPr>
        <w:t>Database Schema</w:t>
      </w:r>
      <w:bookmarkEnd w:id="29"/>
      <w:r w:rsidR="00FD2326" w:rsidRPr="00B10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F1" w:rsidRPr="00B1028F" w:rsidRDefault="00630BF1" w:rsidP="00B52546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0" w:name="_Toc505103591"/>
      <w:r w:rsidRPr="00B1028F">
        <w:rPr>
          <w:rStyle w:val="Heading3Char"/>
          <w:rFonts w:ascii="Times New Roman" w:hAnsi="Times New Roman" w:cs="Times New Roman"/>
          <w:color w:val="auto"/>
        </w:rPr>
        <w:t>Data Dictionary</w:t>
      </w:r>
      <w:bookmarkEnd w:id="30"/>
      <w:r w:rsidR="00FD2326" w:rsidRPr="00B10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F1" w:rsidRPr="0061162A" w:rsidRDefault="00630BF1" w:rsidP="00B52546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b/>
          <w:caps/>
          <w:sz w:val="24"/>
          <w:szCs w:val="24"/>
        </w:rPr>
      </w:pPr>
      <w:bookmarkStart w:id="31" w:name="_Toc505103592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Development Methodology</w:t>
      </w:r>
      <w:bookmarkEnd w:id="31"/>
      <w:r w:rsidR="0061162A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:rsidR="00630BF1" w:rsidRPr="0061162A" w:rsidRDefault="00630BF1" w:rsidP="00B1028F">
      <w:pPr>
        <w:pStyle w:val="ListParagraph"/>
        <w:numPr>
          <w:ilvl w:val="2"/>
          <w:numId w:val="37"/>
        </w:num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bookmarkStart w:id="32" w:name="_Toc505103593"/>
      <w:r w:rsidRPr="0061162A">
        <w:rPr>
          <w:rStyle w:val="Heading3Char"/>
          <w:rFonts w:ascii="Times New Roman" w:hAnsi="Times New Roman" w:cs="Times New Roman"/>
          <w:color w:val="auto"/>
        </w:rPr>
        <w:t>Process Model</w:t>
      </w:r>
      <w:bookmarkEnd w:id="32"/>
      <w:r w:rsidRPr="0061162A">
        <w:rPr>
          <w:rFonts w:ascii="Times New Roman" w:hAnsi="Times New Roman" w:cs="Times New Roman"/>
          <w:sz w:val="24"/>
          <w:szCs w:val="24"/>
        </w:rPr>
        <w:t xml:space="preserve"> – (waterfall, incremental, fountain, etc</w:t>
      </w:r>
      <w:proofErr w:type="gramStart"/>
      <w:r w:rsidRPr="0061162A">
        <w:rPr>
          <w:rFonts w:ascii="Times New Roman" w:hAnsi="Times New Roman" w:cs="Times New Roman"/>
          <w:sz w:val="24"/>
          <w:szCs w:val="24"/>
        </w:rPr>
        <w:t>..)</w:t>
      </w:r>
      <w:proofErr w:type="gramEnd"/>
    </w:p>
    <w:p w:rsidR="00FD2326" w:rsidRPr="0061162A" w:rsidRDefault="00630BF1" w:rsidP="00B1028F">
      <w:pPr>
        <w:pStyle w:val="ListParagraph"/>
        <w:numPr>
          <w:ilvl w:val="2"/>
          <w:numId w:val="37"/>
        </w:num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bookmarkStart w:id="33" w:name="_Toc505103594"/>
      <w:r w:rsidRPr="0061162A">
        <w:rPr>
          <w:rStyle w:val="Heading3Char"/>
          <w:rFonts w:ascii="Times New Roman" w:hAnsi="Times New Roman" w:cs="Times New Roman"/>
          <w:color w:val="auto"/>
        </w:rPr>
        <w:t>Development Tools</w:t>
      </w:r>
      <w:bookmarkEnd w:id="33"/>
      <w:r w:rsidRPr="0061162A">
        <w:rPr>
          <w:rFonts w:ascii="Times New Roman" w:hAnsi="Times New Roman" w:cs="Times New Roman"/>
          <w:sz w:val="24"/>
          <w:szCs w:val="24"/>
        </w:rPr>
        <w:t xml:space="preserve"> – (PLs, DBs, IDEs, frameworks, APIs, generators and other </w:t>
      </w:r>
      <w:proofErr w:type="spellStart"/>
      <w:r w:rsidRPr="0061162A">
        <w:rPr>
          <w:rFonts w:ascii="Times New Roman" w:hAnsi="Times New Roman" w:cs="Times New Roman"/>
          <w:sz w:val="24"/>
          <w:szCs w:val="24"/>
        </w:rPr>
        <w:t>dev’t</w:t>
      </w:r>
      <w:proofErr w:type="spellEnd"/>
      <w:r w:rsidRPr="0061162A">
        <w:rPr>
          <w:rFonts w:ascii="Times New Roman" w:hAnsi="Times New Roman" w:cs="Times New Roman"/>
          <w:sz w:val="24"/>
          <w:szCs w:val="24"/>
        </w:rPr>
        <w:t xml:space="preserve"> tools)</w:t>
      </w:r>
    </w:p>
    <w:p w:rsidR="00FD2326" w:rsidRPr="0061162A" w:rsidRDefault="00FD2326" w:rsidP="00FD2326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4" w:name="_Toc505103595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Test Methodology/Procedures</w:t>
      </w:r>
      <w:bookmarkEnd w:id="34"/>
      <w:r w:rsidRPr="0061162A">
        <w:rPr>
          <w:rFonts w:ascii="Times New Roman" w:hAnsi="Times New Roman" w:cs="Times New Roman"/>
          <w:sz w:val="24"/>
          <w:szCs w:val="24"/>
        </w:rPr>
        <w:t xml:space="preserve"> – (testing technique, methods and procedures of development team)</w:t>
      </w:r>
    </w:p>
    <w:p w:rsidR="00FD2326" w:rsidRPr="0061162A" w:rsidRDefault="00FD2326" w:rsidP="00FD232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5" w:name="_Toc505103596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System Requirements</w:t>
      </w:r>
      <w:bookmarkEnd w:id="35"/>
      <w:r w:rsidRPr="0061162A">
        <w:rPr>
          <w:rFonts w:ascii="Times New Roman" w:hAnsi="Times New Roman" w:cs="Times New Roman"/>
          <w:sz w:val="24"/>
          <w:szCs w:val="24"/>
        </w:rPr>
        <w:t xml:space="preserve"> (hardware, software, other components for system implementation)</w:t>
      </w:r>
    </w:p>
    <w:p w:rsidR="00FD2326" w:rsidRPr="0061162A" w:rsidRDefault="00FD2326" w:rsidP="00FD23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0BF1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6" w:name="_Toc505103597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t>Quality Plan</w:t>
      </w:r>
      <w:bookmarkEnd w:id="36"/>
      <w:r w:rsidRPr="0061162A">
        <w:rPr>
          <w:rFonts w:ascii="Times New Roman" w:hAnsi="Times New Roman" w:cs="Times New Roman"/>
          <w:sz w:val="24"/>
          <w:szCs w:val="24"/>
        </w:rPr>
        <w:t xml:space="preserve"> – (procedure and instrument that will be considered in assessing the quality of the system i.e. ISO 9126, FURPS, etc.)</w:t>
      </w:r>
    </w:p>
    <w:p w:rsidR="00FD2326" w:rsidRPr="0061162A" w:rsidRDefault="00FD2326" w:rsidP="00FD23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2326" w:rsidRPr="0061162A" w:rsidRDefault="00FD2326" w:rsidP="00FD232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364BD" w:rsidRPr="0061162A" w:rsidRDefault="00630BF1" w:rsidP="00B52546">
      <w:pPr>
        <w:pStyle w:val="ListParagraph"/>
        <w:numPr>
          <w:ilvl w:val="1"/>
          <w:numId w:val="3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7" w:name="_Toc505103598"/>
      <w:r w:rsidRPr="0061162A">
        <w:rPr>
          <w:rStyle w:val="Heading2Char"/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Evaluation Plan</w:t>
      </w:r>
      <w:bookmarkEnd w:id="37"/>
      <w:r w:rsidRPr="0061162A">
        <w:rPr>
          <w:rFonts w:ascii="Times New Roman" w:hAnsi="Times New Roman" w:cs="Times New Roman"/>
          <w:sz w:val="24"/>
          <w:szCs w:val="24"/>
        </w:rPr>
        <w:t xml:space="preserve"> - (specify schedule, procedure, and users for the evaluation of the system)</w:t>
      </w: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162A" w:rsidRP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61162A">
      <w:pPr>
        <w:pStyle w:val="Heading1"/>
        <w:jc w:val="center"/>
        <w:rPr>
          <w:rFonts w:ascii="Times New Roman" w:hAnsi="Times New Roman" w:cs="Times New Roman"/>
          <w:b/>
          <w:caps/>
        </w:rPr>
      </w:pPr>
      <w:bookmarkStart w:id="38" w:name="_Toc505103599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 xml:space="preserve">Chapter 4 – </w:t>
      </w:r>
      <w:r w:rsidR="00F364BD" w:rsidRPr="0061162A">
        <w:rPr>
          <w:rFonts w:ascii="Times New Roman" w:hAnsi="Times New Roman" w:cs="Times New Roman"/>
          <w:b/>
          <w:caps/>
          <w:color w:val="auto"/>
          <w:sz w:val="28"/>
        </w:rPr>
        <w:t>Results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</w:t>
      </w:r>
      <w:r w:rsidR="00F364BD" w:rsidRPr="0061162A">
        <w:rPr>
          <w:rFonts w:ascii="Times New Roman" w:hAnsi="Times New Roman" w:cs="Times New Roman"/>
          <w:b/>
          <w:caps/>
          <w:color w:val="auto"/>
          <w:sz w:val="28"/>
        </w:rPr>
        <w:t>and Discussion</w:t>
      </w:r>
      <w:bookmarkEnd w:id="38"/>
    </w:p>
    <w:p w:rsidR="0061162A" w:rsidRP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162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1162A">
        <w:rPr>
          <w:rFonts w:ascii="Times New Roman" w:hAnsi="Times New Roman" w:cs="Times New Roman"/>
          <w:b/>
          <w:sz w:val="24"/>
          <w:szCs w:val="24"/>
        </w:rPr>
        <w:t>discusses</w:t>
      </w:r>
      <w:proofErr w:type="gramEnd"/>
      <w:r w:rsidRPr="0061162A">
        <w:rPr>
          <w:rFonts w:ascii="Times New Roman" w:hAnsi="Times New Roman" w:cs="Times New Roman"/>
          <w:b/>
          <w:sz w:val="24"/>
          <w:szCs w:val="24"/>
        </w:rPr>
        <w:t xml:space="preserve"> and explains results on evaluation of system and factors affecting the results)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F364BD" w:rsidP="0061162A">
      <w:pPr>
        <w:pStyle w:val="Heading1"/>
        <w:jc w:val="center"/>
        <w:rPr>
          <w:rFonts w:ascii="Times New Roman" w:hAnsi="Times New Roman" w:cs="Times New Roman"/>
          <w:b/>
          <w:caps/>
        </w:rPr>
      </w:pPr>
      <w:bookmarkStart w:id="39" w:name="_Toc505103600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>Chapter 5</w:t>
      </w:r>
      <w:r w:rsidR="00630BF1"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–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Conclusions</w:t>
      </w:r>
      <w:r w:rsidR="00630BF1" w:rsidRPr="0061162A">
        <w:rPr>
          <w:rFonts w:ascii="Times New Roman" w:hAnsi="Times New Roman" w:cs="Times New Roman"/>
          <w:b/>
          <w:caps/>
          <w:color w:val="auto"/>
          <w:sz w:val="28"/>
        </w:rPr>
        <w:t xml:space="preserve"> </w:t>
      </w:r>
      <w:r w:rsidRPr="0061162A">
        <w:rPr>
          <w:rFonts w:ascii="Times New Roman" w:hAnsi="Times New Roman" w:cs="Times New Roman"/>
          <w:b/>
          <w:caps/>
          <w:color w:val="auto"/>
          <w:sz w:val="28"/>
        </w:rPr>
        <w:t>and Recommendations</w:t>
      </w:r>
      <w:bookmarkEnd w:id="39"/>
    </w:p>
    <w:p w:rsidR="0061162A" w:rsidRPr="0061162A" w:rsidRDefault="0061162A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162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1162A">
        <w:rPr>
          <w:rFonts w:ascii="Times New Roman" w:hAnsi="Times New Roman" w:cs="Times New Roman"/>
          <w:b/>
          <w:sz w:val="24"/>
          <w:szCs w:val="24"/>
        </w:rPr>
        <w:t>provides</w:t>
      </w:r>
      <w:proofErr w:type="gramEnd"/>
      <w:r w:rsidRPr="0061162A">
        <w:rPr>
          <w:rFonts w:ascii="Times New Roman" w:hAnsi="Times New Roman" w:cs="Times New Roman"/>
          <w:b/>
          <w:sz w:val="24"/>
          <w:szCs w:val="24"/>
        </w:rPr>
        <w:t xml:space="preserve"> conclusion based on results of evaluation and recommendation to future developers)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0BF1" w:rsidRPr="0061162A" w:rsidRDefault="00630BF1" w:rsidP="00B52546">
      <w:pPr>
        <w:spacing w:before="24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bookmarkStart w:id="40" w:name="_Toc505103601"/>
      <w:r w:rsidRPr="0061162A">
        <w:rPr>
          <w:rStyle w:val="Heading1Char"/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References</w:t>
      </w:r>
      <w:bookmarkEnd w:id="40"/>
      <w:r w:rsidR="00B52546" w:rsidRPr="0061162A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B52546" w:rsidRPr="0061162A">
        <w:rPr>
          <w:rFonts w:ascii="Times New Roman" w:hAnsi="Times New Roman" w:cs="Times New Roman"/>
          <w:sz w:val="24"/>
          <w:szCs w:val="24"/>
        </w:rPr>
        <w:t xml:space="preserve">(use </w:t>
      </w:r>
      <w:r w:rsidR="00B52546" w:rsidRPr="0061162A">
        <w:rPr>
          <w:rFonts w:ascii="Times New Roman" w:hAnsi="Times New Roman" w:cs="Times New Roman"/>
          <w:caps/>
          <w:sz w:val="24"/>
          <w:szCs w:val="24"/>
        </w:rPr>
        <w:t>apa</w:t>
      </w:r>
      <w:r w:rsidR="00B52546" w:rsidRPr="0061162A">
        <w:rPr>
          <w:rFonts w:ascii="Times New Roman" w:hAnsi="Times New Roman" w:cs="Times New Roman"/>
          <w:sz w:val="24"/>
          <w:szCs w:val="24"/>
        </w:rPr>
        <w:t xml:space="preserve"> style)</w:t>
      </w: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F364BD" w:rsidRPr="0061162A" w:rsidRDefault="00F364BD" w:rsidP="0061162A">
      <w:pPr>
        <w:pStyle w:val="Heading1"/>
        <w:rPr>
          <w:rFonts w:ascii="Times New Roman" w:hAnsi="Times New Roman" w:cs="Times New Roman"/>
          <w:b/>
          <w:caps/>
          <w:color w:val="auto"/>
          <w:sz w:val="28"/>
        </w:rPr>
      </w:pPr>
      <w:bookmarkStart w:id="41" w:name="_Toc505103602"/>
      <w:r w:rsidRPr="0061162A">
        <w:rPr>
          <w:rFonts w:ascii="Times New Roman" w:hAnsi="Times New Roman" w:cs="Times New Roman"/>
          <w:b/>
          <w:caps/>
          <w:color w:val="auto"/>
          <w:sz w:val="28"/>
        </w:rPr>
        <w:lastRenderedPageBreak/>
        <w:t>Appendices</w:t>
      </w:r>
      <w:bookmarkEnd w:id="41"/>
    </w:p>
    <w:p w:rsidR="00B52546" w:rsidRPr="0061162A" w:rsidRDefault="00B52546" w:rsidP="00B52546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Pictures on data gathering and investigation (i.e. floor plan, layout, building, etc.)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One-page CV per team member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Source code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Evaluation tool/ test documents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Users guide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Test results</w:t>
      </w:r>
    </w:p>
    <w:p w:rsidR="00F364BD" w:rsidRPr="0061162A" w:rsidRDefault="00F364BD" w:rsidP="00B52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2A">
        <w:rPr>
          <w:rFonts w:ascii="Times New Roman" w:hAnsi="Times New Roman" w:cs="Times New Roman"/>
          <w:sz w:val="24"/>
          <w:szCs w:val="24"/>
        </w:rPr>
        <w:t>Sample generated outputs</w:t>
      </w:r>
    </w:p>
    <w:p w:rsidR="00F364BD" w:rsidRPr="0061162A" w:rsidRDefault="00F364BD" w:rsidP="00B52546">
      <w:pPr>
        <w:spacing w:line="360" w:lineRule="auto"/>
        <w:ind w:left="90" w:righ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66F4" w:rsidRPr="0061162A" w:rsidRDefault="009466F4" w:rsidP="00B52546">
      <w:pPr>
        <w:spacing w:line="360" w:lineRule="auto"/>
        <w:ind w:left="90" w:right="9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8E7" w:rsidRPr="0061162A" w:rsidRDefault="004858E7" w:rsidP="00B52546">
      <w:pPr>
        <w:spacing w:line="360" w:lineRule="auto"/>
        <w:ind w:right="90"/>
        <w:rPr>
          <w:rFonts w:ascii="Times New Roman" w:hAnsi="Times New Roman" w:cs="Times New Roman"/>
          <w:b/>
          <w:sz w:val="24"/>
          <w:szCs w:val="24"/>
        </w:rPr>
      </w:pPr>
    </w:p>
    <w:sectPr w:rsidR="004858E7" w:rsidRPr="0061162A" w:rsidSect="00F364B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160" w:right="1584" w:bottom="1584" w:left="158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416" w:rsidRDefault="00F56416" w:rsidP="00A73AE0">
      <w:r>
        <w:separator/>
      </w:r>
    </w:p>
  </w:endnote>
  <w:endnote w:type="continuationSeparator" w:id="0">
    <w:p w:rsidR="00F56416" w:rsidRDefault="00F56416" w:rsidP="00A7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E2" w:rsidRDefault="00F364B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F0365E9" wp14:editId="006962F1">
              <wp:simplePos x="0" y="0"/>
              <wp:positionH relativeFrom="rightMargin">
                <wp:posOffset>10160</wp:posOffset>
              </wp:positionH>
              <wp:positionV relativeFrom="bottomMargin">
                <wp:posOffset>81442</wp:posOffset>
              </wp:positionV>
              <wp:extent cx="531495" cy="297180"/>
              <wp:effectExtent l="0" t="0" r="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495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CE2" w:rsidRPr="009466F4" w:rsidRDefault="00BC0CE2" w:rsidP="00141015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466F4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Pr="009466F4">
                            <w:rPr>
                              <w:rFonts w:ascii="Arial" w:hAnsi="Arial" w:cs="Arial"/>
                            </w:rPr>
                            <w:instrText xml:space="preserve"> PAGE   \* MERGEFORMAT </w:instrText>
                          </w:r>
                          <w:r w:rsidRPr="009466F4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9045D0" w:rsidRPr="009045D0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13</w:t>
                          </w:r>
                          <w:r w:rsidRPr="009466F4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365E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.8pt;margin-top:6.4pt;width:41.8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nlfwIAAGo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" filled="f" stroked="f" strokeweight=".5pt">
              <v:textbox>
                <w:txbxContent>
                  <w:p w:rsidR="00BC0CE2" w:rsidRPr="009466F4" w:rsidRDefault="00BC0CE2" w:rsidP="00141015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466F4">
                      <w:rPr>
                        <w:rFonts w:ascii="Arial" w:hAnsi="Arial" w:cs="Arial"/>
                      </w:rPr>
                      <w:fldChar w:fldCharType="begin"/>
                    </w:r>
                    <w:r w:rsidRPr="009466F4">
                      <w:rPr>
                        <w:rFonts w:ascii="Arial" w:hAnsi="Arial" w:cs="Arial"/>
                      </w:rPr>
                      <w:instrText xml:space="preserve"> PAGE   \* MERGEFORMAT </w:instrText>
                    </w:r>
                    <w:r w:rsidRPr="009466F4">
                      <w:rPr>
                        <w:rFonts w:ascii="Arial" w:hAnsi="Arial" w:cs="Arial"/>
                      </w:rPr>
                      <w:fldChar w:fldCharType="separate"/>
                    </w:r>
                    <w:r w:rsidR="009045D0" w:rsidRPr="009045D0">
                      <w:rPr>
                        <w:rFonts w:ascii="Arial" w:hAnsi="Arial" w:cs="Arial"/>
                        <w:b/>
                        <w:bCs/>
                        <w:noProof/>
                      </w:rPr>
                      <w:t>13</w:t>
                    </w:r>
                    <w:r w:rsidRPr="009466F4">
                      <w:rPr>
                        <w:rFonts w:ascii="Arial" w:hAnsi="Arial" w:cs="Arial"/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3AE0">
      <w:rPr>
        <w:rFonts w:ascii="Times New Roman" w:hAnsi="Times New Roman" w:cs="Times New Roman"/>
        <w:noProof/>
        <w:sz w:val="3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DCB814" wp14:editId="338EB78D">
              <wp:simplePos x="0" y="0"/>
              <wp:positionH relativeFrom="column">
                <wp:posOffset>-1144063</wp:posOffset>
              </wp:positionH>
              <wp:positionV relativeFrom="paragraph">
                <wp:posOffset>-286385</wp:posOffset>
              </wp:positionV>
              <wp:extent cx="8006316" cy="0"/>
              <wp:effectExtent l="0" t="0" r="3302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6316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F46B9A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.1pt,-22.55pt" to="540.3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" strokecolor="black [3213]" strokeweight="1.5pt">
              <v:stroke joinstyle="miter"/>
            </v:line>
          </w:pict>
        </mc:Fallback>
      </mc:AlternateContent>
    </w:r>
    <w:r w:rsidRPr="00A73AE0">
      <w:rPr>
        <w:rFonts w:ascii="Times New Roman" w:hAnsi="Times New Roman" w:cs="Times New Roman"/>
        <w:noProof/>
        <w:sz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245F5D" wp14:editId="5F6B1CAB">
              <wp:simplePos x="0" y="0"/>
              <wp:positionH relativeFrom="column">
                <wp:posOffset>-1144063</wp:posOffset>
              </wp:positionH>
              <wp:positionV relativeFrom="paragraph">
                <wp:posOffset>-63101</wp:posOffset>
              </wp:positionV>
              <wp:extent cx="8006316" cy="0"/>
              <wp:effectExtent l="0" t="0" r="330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6316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9F1D5F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.1pt,-4.95pt" to="540.3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" strokecolor="black [3213]" strokeweight="1.5pt">
              <v:stroke joinstyle="miter"/>
            </v:line>
          </w:pict>
        </mc:Fallback>
      </mc:AlternateContent>
    </w:r>
    <w:r w:rsidR="009466F4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B37BA91" wp14:editId="13FD1C7A">
              <wp:simplePos x="0" y="0"/>
              <wp:positionH relativeFrom="margin">
                <wp:align>left</wp:align>
              </wp:positionH>
              <wp:positionV relativeFrom="page">
                <wp:posOffset>9090837</wp:posOffset>
              </wp:positionV>
              <wp:extent cx="5932495" cy="3238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249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CE2" w:rsidRPr="00CE7EF1" w:rsidRDefault="009466F4" w:rsidP="00D56C8A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0"/>
                            </w:rPr>
                            <w:t>SYSTEMS ANALYSIS AND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37BA91" id="Text Box 9" o:spid="_x0000_s1028" type="#_x0000_t202" style="position:absolute;margin-left:0;margin-top:715.8pt;width:467.15pt;height:25.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" fillcolor="white [3201]" stroked="f" strokeweight=".5pt">
              <v:textbox>
                <w:txbxContent>
                  <w:p w:rsidR="00BC0CE2" w:rsidRPr="00CE7EF1" w:rsidRDefault="009466F4" w:rsidP="00D56C8A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0"/>
                      </w:rPr>
                      <w:t>SYSTEMS ANALYSIS AND DESIGN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E2" w:rsidRDefault="00F364BD">
    <w:pPr>
      <w:pStyle w:val="Footer"/>
    </w:pPr>
    <w:r w:rsidRPr="00503FE8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94CE3BC" wp14:editId="55C96874">
              <wp:simplePos x="0" y="0"/>
              <wp:positionH relativeFrom="column">
                <wp:posOffset>-1037738</wp:posOffset>
              </wp:positionH>
              <wp:positionV relativeFrom="paragraph">
                <wp:posOffset>-286385</wp:posOffset>
              </wp:positionV>
              <wp:extent cx="7846828" cy="0"/>
              <wp:effectExtent l="0" t="0" r="20955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682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57A5C2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7pt,-22.55pt" to="536.15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" strokecolor="black [3213]" strokeweight="1.5pt">
              <v:stroke joinstyle="miter"/>
            </v:line>
          </w:pict>
        </mc:Fallback>
      </mc:AlternateContent>
    </w:r>
    <w:r w:rsidRPr="00503FE8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6EC0E7" wp14:editId="26EB1FA2">
              <wp:simplePos x="0" y="0"/>
              <wp:positionH relativeFrom="column">
                <wp:posOffset>-1048371</wp:posOffset>
              </wp:positionH>
              <wp:positionV relativeFrom="paragraph">
                <wp:posOffset>-63101</wp:posOffset>
              </wp:positionV>
              <wp:extent cx="7857327" cy="0"/>
              <wp:effectExtent l="0" t="0" r="29845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5732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4A7609" id="Straight Connector 1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2.55pt,-4.95pt" to="536.1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" strokecolor="black [3213]" strokeweight="1.5pt">
              <v:stroke joinstyle="miter"/>
            </v:line>
          </w:pict>
        </mc:Fallback>
      </mc:AlternateContent>
    </w:r>
    <w:r w:rsidR="009466F4" w:rsidRPr="00503FE8"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27325A15" wp14:editId="51B69D3D">
              <wp:simplePos x="0" y="0"/>
              <wp:positionH relativeFrom="column">
                <wp:posOffset>0</wp:posOffset>
              </wp:positionH>
              <wp:positionV relativeFrom="page">
                <wp:posOffset>9080500</wp:posOffset>
              </wp:positionV>
              <wp:extent cx="6267450" cy="32385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CE2" w:rsidRPr="00CE7EF1" w:rsidRDefault="009466F4" w:rsidP="00503FE8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0"/>
                            </w:rPr>
                            <w:t>SYSTEMS ANALYSIS AND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325A1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0;margin-top:715pt;width:493.5pt;height:25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" fillcolor="white [3201]" stroked="f" strokeweight=".5pt">
              <v:textbox>
                <w:txbxContent>
                  <w:p w:rsidR="00BC0CE2" w:rsidRPr="00CE7EF1" w:rsidRDefault="009466F4" w:rsidP="00503FE8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0"/>
                      </w:rPr>
                      <w:t>SYSTEMS ANALYSIS AND DESIGN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416" w:rsidRDefault="00F56416" w:rsidP="00A73AE0">
      <w:r>
        <w:separator/>
      </w:r>
    </w:p>
  </w:footnote>
  <w:footnote w:type="continuationSeparator" w:id="0">
    <w:p w:rsidR="00F56416" w:rsidRDefault="00F56416" w:rsidP="00A73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E2" w:rsidRPr="00A73AE0" w:rsidRDefault="00F364BD">
    <w:pPr>
      <w:pStyle w:val="Head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noProof/>
        <w:sz w:val="3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C39C89" wp14:editId="1D590E23">
              <wp:simplePos x="0" y="0"/>
              <wp:positionH relativeFrom="column">
                <wp:posOffset>5841527</wp:posOffset>
              </wp:positionH>
              <wp:positionV relativeFrom="paragraph">
                <wp:posOffset>-499730</wp:posOffset>
              </wp:positionV>
              <wp:extent cx="0" cy="10260418"/>
              <wp:effectExtent l="0" t="0" r="19050" b="2667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26041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2A9C3A"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95pt,-39.35pt" to="459.95pt,7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" strokecolor="black [3213]" strokeweight="1.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3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065EB3" wp14:editId="2A6BE959">
              <wp:simplePos x="0" y="0"/>
              <wp:positionH relativeFrom="column">
                <wp:posOffset>-86833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349F4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-36pt" to="-6.8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" strokecolor="black [3213]" strokeweight="1.5pt">
              <v:stroke joinstyle="miter"/>
            </v:line>
          </w:pict>
        </mc:Fallback>
      </mc:AlternateContent>
    </w:r>
    <w:r w:rsidR="009466F4">
      <w:rPr>
        <w:rFonts w:ascii="Times New Roman" w:hAnsi="Times New Roman" w:cs="Times New Roman"/>
        <w:noProof/>
        <w:sz w:val="36"/>
      </w:rPr>
      <w:drawing>
        <wp:anchor distT="0" distB="0" distL="114300" distR="114300" simplePos="0" relativeHeight="251669504" behindDoc="1" locked="0" layoutInCell="1" allowOverlap="1" wp14:anchorId="5645209B" wp14:editId="3500C562">
          <wp:simplePos x="0" y="0"/>
          <wp:positionH relativeFrom="margin">
            <wp:posOffset>2548890</wp:posOffset>
          </wp:positionH>
          <wp:positionV relativeFrom="page">
            <wp:posOffset>122717</wp:posOffset>
          </wp:positionV>
          <wp:extent cx="781050" cy="78105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UP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C0CE2" w:rsidRDefault="009466F4" w:rsidP="00A73AE0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628FA13" wp14:editId="0D0E79CE">
              <wp:simplePos x="0" y="0"/>
              <wp:positionH relativeFrom="margin">
                <wp:posOffset>-190500</wp:posOffset>
              </wp:positionH>
              <wp:positionV relativeFrom="topMargin">
                <wp:posOffset>911489</wp:posOffset>
              </wp:positionV>
              <wp:extent cx="6132830" cy="323850"/>
              <wp:effectExtent l="0" t="0" r="127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283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CE2" w:rsidRDefault="00BC0CE2" w:rsidP="00A73AE0">
                          <w:pPr>
                            <w:jc w:val="center"/>
                          </w:pPr>
                          <w:r w:rsidRPr="00A73AE0">
                            <w:rPr>
                              <w:rFonts w:ascii="Times New Roman" w:hAnsi="Times New Roman" w:cs="Times New Roman"/>
                              <w:sz w:val="24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28FA1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15pt;margin-top:71.75pt;width:482.9pt;height:25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" fillcolor="white [3201]" stroked="f" strokeweight=".5pt">
              <v:textbox>
                <w:txbxContent>
                  <w:p w:rsidR="00BC0CE2" w:rsidRDefault="00BC0CE2" w:rsidP="00A73AE0">
                    <w:pPr>
                      <w:jc w:val="center"/>
                    </w:pPr>
                    <w:r w:rsidRPr="00A73AE0">
                      <w:rPr>
                        <w:rFonts w:ascii="Times New Roman" w:hAnsi="Times New Roman" w:cs="Times New Roman"/>
                        <w:sz w:val="24"/>
                      </w:rPr>
                      <w:t>POLYTECHNIC UNIVERSITY OF THE PHILIPPINES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3AE0">
      <w:rPr>
        <w:rFonts w:ascii="Times New Roman" w:hAnsi="Times New Roman" w:cs="Times New Roman"/>
        <w:noProof/>
        <w:sz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9522A5" wp14:editId="065EDECC">
              <wp:simplePos x="0" y="0"/>
              <wp:positionH relativeFrom="page">
                <wp:posOffset>0</wp:posOffset>
              </wp:positionH>
              <wp:positionV relativeFrom="paragraph">
                <wp:posOffset>197749</wp:posOffset>
              </wp:positionV>
              <wp:extent cx="77724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1D153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5.55pt" to="61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" strokecolor="black [3213]" strokeweight="1.5pt">
              <v:stroke joinstyle="miter"/>
              <w10:wrap anchorx="page"/>
            </v:line>
          </w:pict>
        </mc:Fallback>
      </mc:AlternateContent>
    </w:r>
  </w:p>
  <w:p w:rsidR="00BC0CE2" w:rsidRDefault="009466F4" w:rsidP="00A73AE0">
    <w:pPr>
      <w:pStyle w:val="Header"/>
      <w:jc w:val="center"/>
      <w:rPr>
        <w:rFonts w:ascii="Times New Roman" w:hAnsi="Times New Roman" w:cs="Times New Roman"/>
        <w:sz w:val="24"/>
      </w:rPr>
    </w:pPr>
    <w:r w:rsidRPr="00A73AE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707D3B" wp14:editId="7A81346B">
              <wp:simplePos x="0" y="0"/>
              <wp:positionH relativeFrom="column">
                <wp:posOffset>-1048370</wp:posOffset>
              </wp:positionH>
              <wp:positionV relativeFrom="paragraph">
                <wp:posOffset>242334</wp:posOffset>
              </wp:positionV>
              <wp:extent cx="7910623" cy="0"/>
              <wp:effectExtent l="0" t="0" r="336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10623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0E086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2.55pt,19.1pt" to="540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" strokecolor="black [3213]" strokeweight="1.5pt">
              <v:stroke joinstyle="miter"/>
            </v:line>
          </w:pict>
        </mc:Fallback>
      </mc:AlternateContent>
    </w:r>
  </w:p>
  <w:p w:rsidR="00BC0CE2" w:rsidRDefault="00BC0CE2" w:rsidP="00A73AE0">
    <w:pPr>
      <w:pStyle w:val="Header"/>
      <w:jc w:val="center"/>
      <w:rPr>
        <w:rFonts w:ascii="Times New Roman" w:hAnsi="Times New Roman" w:cs="Times New Roman"/>
        <w:sz w:val="24"/>
      </w:rPr>
    </w:pPr>
  </w:p>
  <w:p w:rsidR="00BC0CE2" w:rsidRPr="00A73AE0" w:rsidRDefault="00BC0CE2" w:rsidP="00A73AE0">
    <w:pPr>
      <w:pStyle w:val="Header"/>
      <w:jc w:val="center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E2" w:rsidRDefault="00F364BD">
    <w:pPr>
      <w:pStyle w:val="Header"/>
    </w:pPr>
    <w:r w:rsidRPr="00503FE8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30A74D6" wp14:editId="4330E279">
              <wp:simplePos x="0" y="0"/>
              <wp:positionH relativeFrom="column">
                <wp:posOffset>5858983</wp:posOffset>
              </wp:positionH>
              <wp:positionV relativeFrom="paragraph">
                <wp:posOffset>-447675</wp:posOffset>
              </wp:positionV>
              <wp:extent cx="0" cy="1005840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9671C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35pt,-35.25pt" to="461.35pt,7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" strokecolor="black [3213]" strokeweight="1.5pt">
              <v:stroke joinstyle="miter"/>
            </v:line>
          </w:pict>
        </mc:Fallback>
      </mc:AlternateContent>
    </w:r>
    <w:r w:rsidRPr="00503FE8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D20EE6" wp14:editId="3E9264FF">
              <wp:simplePos x="0" y="0"/>
              <wp:positionH relativeFrom="column">
                <wp:posOffset>-83982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A60959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-36pt" to="-6.6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" strokecolor="black [3213]" strokeweight="1.5pt">
              <v:stroke joinstyle="miter"/>
            </v:line>
          </w:pict>
        </mc:Fallback>
      </mc:AlternateContent>
    </w:r>
    <w:r w:rsidR="009466F4" w:rsidRPr="00503FE8">
      <w:rPr>
        <w:noProof/>
      </w:rPr>
      <w:drawing>
        <wp:anchor distT="0" distB="0" distL="114300" distR="114300" simplePos="0" relativeHeight="251681792" behindDoc="1" locked="0" layoutInCell="1" allowOverlap="1" wp14:anchorId="11396381" wp14:editId="61AB0FAC">
          <wp:simplePos x="0" y="0"/>
          <wp:positionH relativeFrom="column">
            <wp:posOffset>2612390</wp:posOffset>
          </wp:positionH>
          <wp:positionV relativeFrom="page">
            <wp:posOffset>123352</wp:posOffset>
          </wp:positionV>
          <wp:extent cx="781050" cy="78105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UP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66F4" w:rsidRPr="00503FE8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A852215" wp14:editId="60796F58">
              <wp:simplePos x="0" y="0"/>
              <wp:positionH relativeFrom="page">
                <wp:posOffset>-17252</wp:posOffset>
              </wp:positionH>
              <wp:positionV relativeFrom="paragraph">
                <wp:posOffset>690113</wp:posOffset>
              </wp:positionV>
              <wp:extent cx="7797908" cy="0"/>
              <wp:effectExtent l="0" t="0" r="317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9790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879092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.35pt,54.35pt" to="612.6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" strokecolor="black [3213]" strokeweight="1.5pt">
              <v:stroke joinstyle="miter"/>
              <w10:wrap anchorx="page"/>
            </v:line>
          </w:pict>
        </mc:Fallback>
      </mc:AlternateContent>
    </w:r>
    <w:r w:rsidR="009466F4" w:rsidRPr="00503FE8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DB17C94" wp14:editId="0D050C0A">
              <wp:simplePos x="0" y="0"/>
              <wp:positionH relativeFrom="page">
                <wp:align>left</wp:align>
              </wp:positionH>
              <wp:positionV relativeFrom="paragraph">
                <wp:posOffset>457200</wp:posOffset>
              </wp:positionV>
              <wp:extent cx="7763774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3774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A4CD95" id="Straight Connector 13" o:spid="_x0000_s1026" style="position:absolute;z-index:25167667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36pt" to="611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" strokecolor="black [3213]" strokeweight="1.5pt">
              <v:stroke joinstyle="miter"/>
              <w10:wrap anchorx="page"/>
            </v:line>
          </w:pict>
        </mc:Fallback>
      </mc:AlternateContent>
    </w:r>
    <w:r w:rsidR="009466F4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15ABA00C" wp14:editId="7427999D">
              <wp:simplePos x="0" y="0"/>
              <wp:positionH relativeFrom="margin">
                <wp:posOffset>19050</wp:posOffset>
              </wp:positionH>
              <wp:positionV relativeFrom="page">
                <wp:posOffset>913130</wp:posOffset>
              </wp:positionV>
              <wp:extent cx="5917565" cy="258445"/>
              <wp:effectExtent l="0" t="0" r="6985" b="8255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7565" cy="2584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CE2" w:rsidRDefault="00BC0CE2" w:rsidP="00503FE8">
                          <w:pPr>
                            <w:jc w:val="center"/>
                          </w:pPr>
                          <w:r w:rsidRPr="00A73AE0">
                            <w:rPr>
                              <w:rFonts w:ascii="Times New Roman" w:hAnsi="Times New Roman" w:cs="Times New Roman"/>
                              <w:sz w:val="24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ABA00C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margin-left:1.5pt;margin-top:71.9pt;width:465.95pt;height:20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" fillcolor="white [3201]" stroked="f" strokeweight=".5pt">
              <v:textbox>
                <w:txbxContent>
                  <w:p w:rsidR="00BC0CE2" w:rsidRDefault="00BC0CE2" w:rsidP="00503FE8">
                    <w:pPr>
                      <w:jc w:val="center"/>
                    </w:pPr>
                    <w:r w:rsidRPr="00A73AE0">
                      <w:rPr>
                        <w:rFonts w:ascii="Times New Roman" w:hAnsi="Times New Roman" w:cs="Times New Roman"/>
                        <w:sz w:val="24"/>
                      </w:rPr>
                      <w:t>POLYTECHNIC UNIVERSITY OF THE PHILIPPINES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A0367"/>
    <w:multiLevelType w:val="multilevel"/>
    <w:tmpl w:val="7D1642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8097747"/>
    <w:multiLevelType w:val="hybridMultilevel"/>
    <w:tmpl w:val="3C86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0F712424"/>
    <w:multiLevelType w:val="hybridMultilevel"/>
    <w:tmpl w:val="823A93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55F1FDE"/>
    <w:multiLevelType w:val="multilevel"/>
    <w:tmpl w:val="EEA49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DF03DE"/>
    <w:multiLevelType w:val="hybridMultilevel"/>
    <w:tmpl w:val="163C3B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D500CD6"/>
    <w:multiLevelType w:val="multilevel"/>
    <w:tmpl w:val="D416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0D93522"/>
    <w:multiLevelType w:val="hybridMultilevel"/>
    <w:tmpl w:val="E50CAE92"/>
    <w:lvl w:ilvl="0" w:tplc="006C6846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69A6C92"/>
    <w:multiLevelType w:val="hybridMultilevel"/>
    <w:tmpl w:val="CAD4CE8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4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43D33A88"/>
    <w:multiLevelType w:val="hybridMultilevel"/>
    <w:tmpl w:val="79B46338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5591935"/>
    <w:multiLevelType w:val="hybridMultilevel"/>
    <w:tmpl w:val="56684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4B140D07"/>
    <w:multiLevelType w:val="hybridMultilevel"/>
    <w:tmpl w:val="21EC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5B56478A"/>
    <w:multiLevelType w:val="hybridMultilevel"/>
    <w:tmpl w:val="722C8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2C85AAC"/>
    <w:multiLevelType w:val="multilevel"/>
    <w:tmpl w:val="D416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B5271C0"/>
    <w:multiLevelType w:val="hybridMultilevel"/>
    <w:tmpl w:val="41E2E6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C9F6F61"/>
    <w:multiLevelType w:val="hybridMultilevel"/>
    <w:tmpl w:val="B276D07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6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A47C5"/>
    <w:multiLevelType w:val="hybridMultilevel"/>
    <w:tmpl w:val="42726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3AB35E3"/>
    <w:multiLevelType w:val="hybridMultilevel"/>
    <w:tmpl w:val="E6A0497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9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14"/>
  </w:num>
  <w:num w:numId="3">
    <w:abstractNumId w:val="11"/>
  </w:num>
  <w:num w:numId="4">
    <w:abstractNumId w:val="36"/>
  </w:num>
  <w:num w:numId="5">
    <w:abstractNumId w:val="17"/>
  </w:num>
  <w:num w:numId="6">
    <w:abstractNumId w:val="24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1"/>
  </w:num>
  <w:num w:numId="20">
    <w:abstractNumId w:val="32"/>
  </w:num>
  <w:num w:numId="21">
    <w:abstractNumId w:val="26"/>
  </w:num>
  <w:num w:numId="22">
    <w:abstractNumId w:val="13"/>
  </w:num>
  <w:num w:numId="23">
    <w:abstractNumId w:val="39"/>
  </w:num>
  <w:num w:numId="24">
    <w:abstractNumId w:val="27"/>
  </w:num>
  <w:num w:numId="25">
    <w:abstractNumId w:val="22"/>
  </w:num>
  <w:num w:numId="26">
    <w:abstractNumId w:val="23"/>
  </w:num>
  <w:num w:numId="27">
    <w:abstractNumId w:val="38"/>
  </w:num>
  <w:num w:numId="28">
    <w:abstractNumId w:val="35"/>
  </w:num>
  <w:num w:numId="29">
    <w:abstractNumId w:val="25"/>
  </w:num>
  <w:num w:numId="30">
    <w:abstractNumId w:val="37"/>
  </w:num>
  <w:num w:numId="31">
    <w:abstractNumId w:val="19"/>
  </w:num>
  <w:num w:numId="32">
    <w:abstractNumId w:val="34"/>
  </w:num>
  <w:num w:numId="33">
    <w:abstractNumId w:val="15"/>
  </w:num>
  <w:num w:numId="34">
    <w:abstractNumId w:val="16"/>
  </w:num>
  <w:num w:numId="35">
    <w:abstractNumId w:val="29"/>
  </w:num>
  <w:num w:numId="36">
    <w:abstractNumId w:val="31"/>
  </w:num>
  <w:num w:numId="37">
    <w:abstractNumId w:val="10"/>
  </w:num>
  <w:num w:numId="38">
    <w:abstractNumId w:val="20"/>
  </w:num>
  <w:num w:numId="39">
    <w:abstractNumId w:val="3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E0"/>
    <w:rsid w:val="00025F18"/>
    <w:rsid w:val="00031704"/>
    <w:rsid w:val="00060943"/>
    <w:rsid w:val="000A0FF6"/>
    <w:rsid w:val="000D62A5"/>
    <w:rsid w:val="00114D9D"/>
    <w:rsid w:val="00124666"/>
    <w:rsid w:val="00141015"/>
    <w:rsid w:val="00165118"/>
    <w:rsid w:val="001E12A5"/>
    <w:rsid w:val="001E59E7"/>
    <w:rsid w:val="00251DB5"/>
    <w:rsid w:val="00266EE7"/>
    <w:rsid w:val="00283A99"/>
    <w:rsid w:val="00295B0C"/>
    <w:rsid w:val="0030520C"/>
    <w:rsid w:val="003F78C1"/>
    <w:rsid w:val="004301CD"/>
    <w:rsid w:val="0043673D"/>
    <w:rsid w:val="004858E7"/>
    <w:rsid w:val="004E776A"/>
    <w:rsid w:val="004F01F7"/>
    <w:rsid w:val="00503FE8"/>
    <w:rsid w:val="005118F7"/>
    <w:rsid w:val="005167EF"/>
    <w:rsid w:val="005332B8"/>
    <w:rsid w:val="0057612B"/>
    <w:rsid w:val="005B116D"/>
    <w:rsid w:val="005F7BFB"/>
    <w:rsid w:val="0061162A"/>
    <w:rsid w:val="00630BB7"/>
    <w:rsid w:val="00630BF1"/>
    <w:rsid w:val="00645252"/>
    <w:rsid w:val="006831E1"/>
    <w:rsid w:val="00685838"/>
    <w:rsid w:val="006A21AE"/>
    <w:rsid w:val="006D3D74"/>
    <w:rsid w:val="006F0770"/>
    <w:rsid w:val="007277D4"/>
    <w:rsid w:val="007322E1"/>
    <w:rsid w:val="00737E2E"/>
    <w:rsid w:val="00803664"/>
    <w:rsid w:val="00820679"/>
    <w:rsid w:val="0088368C"/>
    <w:rsid w:val="009045D0"/>
    <w:rsid w:val="00914EFD"/>
    <w:rsid w:val="0091648E"/>
    <w:rsid w:val="009466F4"/>
    <w:rsid w:val="009B3E98"/>
    <w:rsid w:val="00A73AE0"/>
    <w:rsid w:val="00A9204E"/>
    <w:rsid w:val="00A97E30"/>
    <w:rsid w:val="00AC23C8"/>
    <w:rsid w:val="00B1028F"/>
    <w:rsid w:val="00B115AA"/>
    <w:rsid w:val="00B52546"/>
    <w:rsid w:val="00B737BD"/>
    <w:rsid w:val="00BB0602"/>
    <w:rsid w:val="00BB6E85"/>
    <w:rsid w:val="00BC0CE2"/>
    <w:rsid w:val="00BF2287"/>
    <w:rsid w:val="00C60619"/>
    <w:rsid w:val="00C9519F"/>
    <w:rsid w:val="00CB3EF9"/>
    <w:rsid w:val="00CE7EF1"/>
    <w:rsid w:val="00D41E33"/>
    <w:rsid w:val="00D56593"/>
    <w:rsid w:val="00D56C8A"/>
    <w:rsid w:val="00DD087E"/>
    <w:rsid w:val="00DD2535"/>
    <w:rsid w:val="00E3554B"/>
    <w:rsid w:val="00E73EEA"/>
    <w:rsid w:val="00EF36D7"/>
    <w:rsid w:val="00F14B71"/>
    <w:rsid w:val="00F3224F"/>
    <w:rsid w:val="00F364BD"/>
    <w:rsid w:val="00F56416"/>
    <w:rsid w:val="00F74B9F"/>
    <w:rsid w:val="00FA36EF"/>
    <w:rsid w:val="00FD2326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25DE3-8302-45D8-8B99-B9707374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4F0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3554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E3554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858E7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858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58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58E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64B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E8054DA-8028-4F1C-8324-182C5352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8</TotalTime>
  <Pages>13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MBN-CMIT-BSITCH</cp:lastModifiedBy>
  <cp:revision>4</cp:revision>
  <dcterms:created xsi:type="dcterms:W3CDTF">2018-01-30T11:27:00Z</dcterms:created>
  <dcterms:modified xsi:type="dcterms:W3CDTF">2018-01-31T04:24:00Z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